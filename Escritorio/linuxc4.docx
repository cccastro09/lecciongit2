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b/>
          <w:lang w:val="es-ES"/>
        </w:rPr>
      </w:pPr>
      <w:r w:rsidRPr="00B04844">
        <w:rPr>
          <w:rFonts w:ascii="Arial" w:hAnsi="Arial" w:cs="Arial"/>
          <w:b/>
          <w:lang w:val="es-ES"/>
        </w:rPr>
        <w:t>Distribución de archivos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boot</w:t>
      </w:r>
      <w:proofErr w:type="spellEnd"/>
      <w:r w:rsidRPr="00B04844">
        <w:rPr>
          <w:rFonts w:ascii="Arial" w:hAnsi="Arial" w:cs="Arial"/>
          <w:lang w:val="es-ES"/>
        </w:rPr>
        <w:t xml:space="preserve">: archivos para iniciar sistema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var</w:t>
      </w:r>
      <w:proofErr w:type="spellEnd"/>
      <w:r w:rsidRPr="00B04844">
        <w:rPr>
          <w:rFonts w:ascii="Arial" w:hAnsi="Arial" w:cs="Arial"/>
          <w:lang w:val="es-ES"/>
        </w:rPr>
        <w:t xml:space="preserve">: log, programas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var</w:t>
      </w:r>
      <w:proofErr w:type="spellEnd"/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www</w:t>
      </w:r>
      <w:proofErr w:type="spellEnd"/>
      <w:r w:rsidRPr="00B04844">
        <w:rPr>
          <w:rFonts w:ascii="Arial" w:hAnsi="Arial" w:cs="Arial"/>
          <w:lang w:val="es-ES"/>
        </w:rPr>
        <w:t xml:space="preserve">: archivos publicados en la web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 xml:space="preserve">/home: directorio de usuarios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dev</w:t>
      </w:r>
      <w:proofErr w:type="spellEnd"/>
      <w:r w:rsidRPr="00B04844">
        <w:rPr>
          <w:rFonts w:ascii="Arial" w:hAnsi="Arial" w:cs="Arial"/>
          <w:lang w:val="es-ES"/>
        </w:rPr>
        <w:t xml:space="preserve">: controladores (drivers)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bin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sbin</w:t>
      </w:r>
      <w:proofErr w:type="spellEnd"/>
      <w:r w:rsidRPr="00B04844">
        <w:rPr>
          <w:rFonts w:ascii="Arial" w:hAnsi="Arial" w:cs="Arial"/>
          <w:lang w:val="es-ES"/>
        </w:rPr>
        <w:t xml:space="preserve">: archivos ejecutables del </w:t>
      </w:r>
      <w:proofErr w:type="spellStart"/>
      <w:r w:rsidRPr="00B04844">
        <w:rPr>
          <w:rFonts w:ascii="Arial" w:hAnsi="Arial" w:cs="Arial"/>
          <w:lang w:val="es-ES"/>
        </w:rPr>
        <w:t>root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etc</w:t>
      </w:r>
      <w:proofErr w:type="spellEnd"/>
      <w:r w:rsidRPr="00B04844">
        <w:rPr>
          <w:rFonts w:ascii="Arial" w:hAnsi="Arial" w:cs="Arial"/>
          <w:lang w:val="es-ES"/>
        </w:rPr>
        <w:t xml:space="preserve">: archivos de configuración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usr</w:t>
      </w:r>
      <w:proofErr w:type="spellEnd"/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sbin</w:t>
      </w:r>
      <w:proofErr w:type="spellEnd"/>
      <w:r w:rsidRPr="00B04844">
        <w:rPr>
          <w:rFonts w:ascii="Arial" w:hAnsi="Arial" w:cs="Arial"/>
          <w:lang w:val="es-ES"/>
        </w:rPr>
        <w:t xml:space="preserve">: archivos ejecutables del usuario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usr</w:t>
      </w:r>
      <w:proofErr w:type="spellEnd"/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doc</w:t>
      </w:r>
      <w:proofErr w:type="spellEnd"/>
      <w:r w:rsidRPr="00B04844">
        <w:rPr>
          <w:rFonts w:ascii="Arial" w:hAnsi="Arial" w:cs="Arial"/>
          <w:lang w:val="es-ES"/>
        </w:rPr>
        <w:t xml:space="preserve">: </w:t>
      </w:r>
      <w:proofErr w:type="spellStart"/>
      <w:r w:rsidRPr="00B04844">
        <w:rPr>
          <w:rFonts w:ascii="Arial" w:hAnsi="Arial" w:cs="Arial"/>
          <w:lang w:val="es-ES"/>
        </w:rPr>
        <w:t>documentacion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tmp</w:t>
      </w:r>
      <w:proofErr w:type="spellEnd"/>
      <w:r w:rsidRPr="00B04844">
        <w:rPr>
          <w:rFonts w:ascii="Arial" w:hAnsi="Arial" w:cs="Arial"/>
          <w:lang w:val="es-ES"/>
        </w:rPr>
        <w:t xml:space="preserve"> : archivos temporales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usr</w:t>
      </w:r>
      <w:proofErr w:type="spellEnd"/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man</w:t>
      </w:r>
      <w:proofErr w:type="spellEnd"/>
      <w:r w:rsidRPr="00B04844">
        <w:rPr>
          <w:rFonts w:ascii="Arial" w:hAnsi="Arial" w:cs="Arial"/>
          <w:lang w:val="es-ES"/>
        </w:rPr>
        <w:t xml:space="preserve">: manuales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usr</w:t>
      </w:r>
      <w:proofErr w:type="spellEnd"/>
      <w:r w:rsidRPr="00B04844">
        <w:rPr>
          <w:rFonts w:ascii="Arial" w:hAnsi="Arial" w:cs="Arial"/>
          <w:lang w:val="es-ES"/>
        </w:rPr>
        <w:t xml:space="preserve">/local: programas de usuario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usr</w:t>
      </w:r>
      <w:proofErr w:type="spellEnd"/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src</w:t>
      </w:r>
      <w:proofErr w:type="spellEnd"/>
      <w:r w:rsidRPr="00B04844">
        <w:rPr>
          <w:rFonts w:ascii="Arial" w:hAnsi="Arial" w:cs="Arial"/>
          <w:lang w:val="es-ES"/>
        </w:rPr>
        <w:t xml:space="preserve">: archivos fuentes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mnt</w:t>
      </w:r>
      <w:proofErr w:type="spellEnd"/>
      <w:r w:rsidRPr="00B04844">
        <w:rPr>
          <w:rFonts w:ascii="Arial" w:hAnsi="Arial" w:cs="Arial"/>
          <w:lang w:val="es-ES"/>
        </w:rPr>
        <w:t xml:space="preserve">: montar y cargar dispositivos 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b/>
          <w:lang w:val="es-ES"/>
        </w:rPr>
      </w:pPr>
      <w:r w:rsidRPr="00B04844">
        <w:rPr>
          <w:rFonts w:ascii="Arial" w:hAnsi="Arial" w:cs="Arial"/>
          <w:b/>
          <w:lang w:val="es-ES"/>
        </w:rPr>
        <w:t>Comandos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pwd</w:t>
      </w:r>
      <w:proofErr w:type="spellEnd"/>
      <w:r w:rsidRPr="00B04844">
        <w:rPr>
          <w:rFonts w:ascii="Arial" w:hAnsi="Arial" w:cs="Arial"/>
          <w:lang w:val="es-ES"/>
        </w:rPr>
        <w:t xml:space="preserve">: me </w:t>
      </w:r>
      <w:proofErr w:type="spellStart"/>
      <w:r w:rsidRPr="00B04844">
        <w:rPr>
          <w:rFonts w:ascii="Arial" w:hAnsi="Arial" w:cs="Arial"/>
          <w:lang w:val="es-ES"/>
        </w:rPr>
        <w:t>devuele</w:t>
      </w:r>
      <w:proofErr w:type="spellEnd"/>
      <w:r w:rsidRPr="00B04844">
        <w:rPr>
          <w:rFonts w:ascii="Arial" w:hAnsi="Arial" w:cs="Arial"/>
          <w:lang w:val="es-ES"/>
        </w:rPr>
        <w:t xml:space="preserve"> toda la ruta del directorio que me encuentro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hostname</w:t>
      </w:r>
      <w:proofErr w:type="spellEnd"/>
      <w:r w:rsidRPr="00B04844">
        <w:rPr>
          <w:rFonts w:ascii="Arial" w:hAnsi="Arial" w:cs="Arial"/>
          <w:lang w:val="es-ES"/>
        </w:rPr>
        <w:t xml:space="preserve">: nombre del equipo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ps</w:t>
      </w:r>
      <w:proofErr w:type="spellEnd"/>
      <w:r w:rsidRPr="00B04844">
        <w:rPr>
          <w:rFonts w:ascii="Arial" w:hAnsi="Arial" w:cs="Arial"/>
          <w:lang w:val="es-ES"/>
        </w:rPr>
        <w:t xml:space="preserve">: muestra los procesos que se está ejecutando como  usuario.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ps</w:t>
      </w:r>
      <w:proofErr w:type="spellEnd"/>
      <w:r w:rsidRPr="00B04844">
        <w:rPr>
          <w:rFonts w:ascii="Arial" w:hAnsi="Arial" w:cs="Arial"/>
          <w:lang w:val="es-ES"/>
        </w:rPr>
        <w:t xml:space="preserve"> -</w:t>
      </w:r>
      <w:proofErr w:type="spellStart"/>
      <w:r w:rsidRPr="00B04844">
        <w:rPr>
          <w:rFonts w:ascii="Arial" w:hAnsi="Arial" w:cs="Arial"/>
          <w:lang w:val="es-ES"/>
        </w:rPr>
        <w:t>ax</w:t>
      </w:r>
      <w:proofErr w:type="spellEnd"/>
      <w:r w:rsidRPr="00B04844">
        <w:rPr>
          <w:rFonts w:ascii="Arial" w:hAnsi="Arial" w:cs="Arial"/>
          <w:lang w:val="es-ES"/>
        </w:rPr>
        <w:t xml:space="preserve">: muestra los procesos en el momento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ps</w:t>
      </w:r>
      <w:proofErr w:type="spellEnd"/>
      <w:r w:rsidRPr="00B04844">
        <w:rPr>
          <w:rFonts w:ascii="Arial" w:hAnsi="Arial" w:cs="Arial"/>
          <w:lang w:val="es-ES"/>
        </w:rPr>
        <w:t xml:space="preserve"> -a: muestra los procesos de todos los usuarios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ps</w:t>
      </w:r>
      <w:proofErr w:type="spellEnd"/>
      <w:r w:rsidRPr="00B04844">
        <w:rPr>
          <w:rFonts w:ascii="Arial" w:hAnsi="Arial" w:cs="Arial"/>
          <w:lang w:val="es-ES"/>
        </w:rPr>
        <w:t xml:space="preserve"> -x: muestra procesos no contralados por el terminal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ps</w:t>
      </w:r>
      <w:proofErr w:type="spellEnd"/>
      <w:r w:rsidRPr="00B04844">
        <w:rPr>
          <w:rFonts w:ascii="Arial" w:hAnsi="Arial" w:cs="Arial"/>
          <w:lang w:val="es-ES"/>
        </w:rPr>
        <w:t xml:space="preserve"> -w: salida completa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man</w:t>
      </w:r>
      <w:proofErr w:type="spellEnd"/>
      <w:r w:rsidRPr="00B04844">
        <w:rPr>
          <w:rFonts w:ascii="Arial" w:hAnsi="Arial" w:cs="Arial"/>
          <w:lang w:val="es-ES"/>
        </w:rPr>
        <w:t xml:space="preserve">: manuales reducidos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 xml:space="preserve">top: lista de procesos en tiempo real 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b/>
          <w:lang w:val="es-ES"/>
        </w:rPr>
      </w:pPr>
      <w:r w:rsidRPr="00B04844">
        <w:rPr>
          <w:rFonts w:ascii="Arial" w:hAnsi="Arial" w:cs="Arial"/>
          <w:b/>
          <w:lang w:val="es-ES"/>
        </w:rPr>
        <w:t>Comandos</w:t>
      </w:r>
    </w:p>
    <w:p w:rsidR="00B04844" w:rsidRPr="00B04844" w:rsidRDefault="00B04844" w:rsidP="00B048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df:particionesdeldisco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df-k:kilobytes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df-m:Megabytes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df-hañadeunaletra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  <w:bookmarkStart w:id="0" w:name="_GoBack"/>
      <w:bookmarkEnd w:id="0"/>
    </w:p>
    <w:p w:rsidR="00B04844" w:rsidRPr="00B04844" w:rsidRDefault="00B04844" w:rsidP="00B048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df-kh</w:t>
      </w:r>
      <w:proofErr w:type="spellEnd"/>
      <w:r w:rsidRPr="00B04844">
        <w:rPr>
          <w:rFonts w:ascii="Arial" w:hAnsi="Arial" w:cs="Arial"/>
          <w:lang w:val="es-ES"/>
        </w:rPr>
        <w:t xml:space="preserve">: </w:t>
      </w:r>
    </w:p>
    <w:p w:rsidR="00B04844" w:rsidRPr="00B04844" w:rsidRDefault="00B04844" w:rsidP="00B048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du:tamañodediscousadoporlosarchivos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w:muestratodoslosusuariosqueiniciaron</w:t>
      </w:r>
      <w:proofErr w:type="spellEnd"/>
      <w:r w:rsidRPr="00B04844">
        <w:rPr>
          <w:rFonts w:ascii="Arial" w:hAnsi="Arial" w:cs="Arial"/>
          <w:lang w:val="es-ES"/>
        </w:rPr>
        <w:t xml:space="preserve"> sesión </w:t>
      </w:r>
    </w:p>
    <w:p w:rsidR="00B04844" w:rsidRPr="00B04844" w:rsidRDefault="00B04844" w:rsidP="00B048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whoami:muestraelusuarioactual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Comandos</w:t>
      </w:r>
    </w:p>
    <w:p w:rsidR="00B04844" w:rsidRPr="00B04844" w:rsidRDefault="00B04844" w:rsidP="00B0484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finger</w:t>
      </w:r>
      <w:proofErr w:type="spellEnd"/>
      <w:r w:rsidRPr="00B04844">
        <w:rPr>
          <w:rFonts w:ascii="Arial" w:hAnsi="Arial" w:cs="Arial"/>
          <w:lang w:val="es-ES"/>
        </w:rPr>
        <w:t xml:space="preserve"> &lt;usuario&gt;: muestra toda la información sobre un usuario. </w:t>
      </w:r>
    </w:p>
    <w:p w:rsidR="00B04844" w:rsidRPr="00B04844" w:rsidRDefault="00B04844" w:rsidP="00B0484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su:permitecambiaraotrousuario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ping:sirveparaverificarlaconexiónentreun</w:t>
      </w:r>
      <w:proofErr w:type="spellEnd"/>
      <w:r w:rsidRPr="00B04844">
        <w:rPr>
          <w:rFonts w:ascii="Arial" w:hAnsi="Arial" w:cs="Arial"/>
          <w:lang w:val="es-ES"/>
        </w:rPr>
        <w:t xml:space="preserve"> equipo y otro. ( es una respuesta a un ASK ) </w:t>
      </w:r>
    </w:p>
    <w:p w:rsidR="00B04844" w:rsidRPr="00B04844" w:rsidRDefault="00B04844" w:rsidP="00B0484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ping-c20&lt;</w:t>
      </w:r>
      <w:proofErr w:type="spellStart"/>
      <w:r w:rsidRPr="00B04844">
        <w:rPr>
          <w:rFonts w:ascii="Arial" w:hAnsi="Arial" w:cs="Arial"/>
          <w:lang w:val="es-ES"/>
        </w:rPr>
        <w:t>nombreIP</w:t>
      </w:r>
      <w:proofErr w:type="spellEnd"/>
      <w:r w:rsidRPr="00B04844">
        <w:rPr>
          <w:rFonts w:ascii="Arial" w:hAnsi="Arial" w:cs="Arial"/>
          <w:lang w:val="es-ES"/>
        </w:rPr>
        <w:t xml:space="preserve">&gt;: </w:t>
      </w:r>
    </w:p>
    <w:p w:rsidR="00B04844" w:rsidRPr="00B04844" w:rsidRDefault="00B04844" w:rsidP="00B0484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mount:montaundispositivo</w:t>
      </w:r>
      <w:proofErr w:type="spellEnd"/>
      <w:r w:rsidRPr="00B04844">
        <w:rPr>
          <w:rFonts w:ascii="Arial" w:hAnsi="Arial" w:cs="Arial"/>
          <w:lang w:val="es-ES"/>
        </w:rPr>
        <w:t>.  </w:t>
      </w:r>
      <w:proofErr w:type="spellStart"/>
      <w:r w:rsidRPr="00B04844">
        <w:rPr>
          <w:rFonts w:ascii="Arial" w:hAnsi="Arial" w:cs="Arial"/>
          <w:lang w:val="es-ES"/>
        </w:rPr>
        <w:t>mount</w:t>
      </w:r>
      <w:proofErr w:type="spellEnd"/>
      <w:r w:rsidRPr="00B04844">
        <w:rPr>
          <w:rFonts w:ascii="Arial" w:hAnsi="Arial" w:cs="Arial"/>
          <w:lang w:val="es-ES"/>
        </w:rPr>
        <w:t xml:space="preserve"> &lt;dispositivo&gt; &lt;origen&gt; &lt;destino&gt; </w:t>
      </w:r>
    </w:p>
    <w:p w:rsidR="00B04844" w:rsidRPr="00B04844" w:rsidRDefault="00B04844" w:rsidP="00B0484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umount:desmontaeldispositivoquetengo</w:t>
      </w:r>
      <w:proofErr w:type="spellEnd"/>
      <w:r w:rsidRPr="00B04844">
        <w:rPr>
          <w:rFonts w:ascii="Arial" w:hAnsi="Arial" w:cs="Arial"/>
          <w:lang w:val="es-ES"/>
        </w:rPr>
        <w:t xml:space="preserve"> montado  </w:t>
      </w:r>
      <w:proofErr w:type="spellStart"/>
      <w:r w:rsidRPr="00B04844">
        <w:rPr>
          <w:rFonts w:ascii="Arial" w:hAnsi="Arial" w:cs="Arial"/>
          <w:lang w:val="es-ES"/>
        </w:rPr>
        <w:t>umount</w:t>
      </w:r>
      <w:proofErr w:type="spellEnd"/>
      <w:r w:rsidRPr="00B04844">
        <w:rPr>
          <w:rFonts w:ascii="Arial" w:hAnsi="Arial" w:cs="Arial"/>
          <w:lang w:val="es-ES"/>
        </w:rPr>
        <w:t xml:space="preserve"> /</w:t>
      </w:r>
      <w:proofErr w:type="spellStart"/>
      <w:r w:rsidRPr="00B04844">
        <w:rPr>
          <w:rFonts w:ascii="Arial" w:hAnsi="Arial" w:cs="Arial"/>
          <w:lang w:val="es-ES"/>
        </w:rPr>
        <w:t>mnt</w:t>
      </w:r>
      <w:proofErr w:type="spellEnd"/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floppy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Comandos</w:t>
      </w:r>
    </w:p>
    <w:p w:rsidR="00B04844" w:rsidRPr="00B04844" w:rsidRDefault="00B04844" w:rsidP="00B0484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ls</w:t>
      </w:r>
      <w:proofErr w:type="spellEnd"/>
      <w:r w:rsidRPr="00B04844">
        <w:rPr>
          <w:rFonts w:ascii="Arial" w:hAnsi="Arial" w:cs="Arial"/>
          <w:lang w:val="es-ES"/>
        </w:rPr>
        <w:t xml:space="preserve"> -l: información detallada </w:t>
      </w:r>
    </w:p>
    <w:p w:rsidR="00B04844" w:rsidRPr="00B04844" w:rsidRDefault="00B04844" w:rsidP="00B0484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ls</w:t>
      </w:r>
      <w:proofErr w:type="spellEnd"/>
      <w:r w:rsidRPr="00B04844">
        <w:rPr>
          <w:rFonts w:ascii="Arial" w:hAnsi="Arial" w:cs="Arial"/>
          <w:lang w:val="es-ES"/>
        </w:rPr>
        <w:t xml:space="preserve"> -a: archivos ocultos </w:t>
      </w:r>
    </w:p>
    <w:p w:rsidR="00B04844" w:rsidRPr="00B04844" w:rsidRDefault="00B04844" w:rsidP="00B0484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ls</w:t>
      </w:r>
      <w:proofErr w:type="spellEnd"/>
      <w:r w:rsidRPr="00B04844">
        <w:rPr>
          <w:rFonts w:ascii="Arial" w:hAnsi="Arial" w:cs="Arial"/>
          <w:lang w:val="es-ES"/>
        </w:rPr>
        <w:t xml:space="preserve"> -h: unidad de medida </w:t>
      </w:r>
    </w:p>
    <w:p w:rsidR="00B04844" w:rsidRPr="00B04844" w:rsidRDefault="00B04844" w:rsidP="00B0484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ls</w:t>
      </w:r>
      <w:proofErr w:type="spellEnd"/>
      <w:r w:rsidRPr="00B04844">
        <w:rPr>
          <w:rFonts w:ascii="Arial" w:hAnsi="Arial" w:cs="Arial"/>
          <w:lang w:val="es-ES"/>
        </w:rPr>
        <w:t xml:space="preserve"> -s: ordena por tamaño </w:t>
      </w:r>
    </w:p>
    <w:p w:rsidR="00B04844" w:rsidRPr="00B04844" w:rsidRDefault="00B04844" w:rsidP="00B0484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ls</w:t>
      </w:r>
      <w:proofErr w:type="spellEnd"/>
      <w:r w:rsidRPr="00B04844">
        <w:rPr>
          <w:rFonts w:ascii="Arial" w:hAnsi="Arial" w:cs="Arial"/>
          <w:lang w:val="es-ES"/>
        </w:rPr>
        <w:t xml:space="preserve"> -R: mostrar recursivamente </w:t>
      </w:r>
    </w:p>
    <w:p w:rsidR="00B04844" w:rsidRPr="00B04844" w:rsidRDefault="00B04844" w:rsidP="00B04844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ls</w:t>
      </w:r>
      <w:proofErr w:type="spellEnd"/>
      <w:r w:rsidRPr="00B04844">
        <w:rPr>
          <w:rFonts w:ascii="Arial" w:hAnsi="Arial" w:cs="Arial"/>
          <w:lang w:val="es-ES"/>
        </w:rPr>
        <w:t xml:space="preserve"> -</w:t>
      </w:r>
      <w:proofErr w:type="spellStart"/>
      <w:r w:rsidRPr="00B04844">
        <w:rPr>
          <w:rFonts w:ascii="Arial" w:hAnsi="Arial" w:cs="Arial"/>
          <w:lang w:val="es-ES"/>
        </w:rPr>
        <w:t>t:ordenar</w:t>
      </w:r>
      <w:proofErr w:type="spellEnd"/>
      <w:r w:rsidRPr="00B04844">
        <w:rPr>
          <w:rFonts w:ascii="Arial" w:hAnsi="Arial" w:cs="Arial"/>
          <w:lang w:val="es-ES"/>
        </w:rPr>
        <w:t xml:space="preserve"> por fecha de última modificación. 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Comandos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• cd: cambiar de directorio • cd.. : un directorio hacia atrás • cd . : directorio actual • cd : directorio del usuario /home/&lt;usuario&gt;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 xml:space="preserve">• </w:t>
      </w:r>
      <w:proofErr w:type="spellStart"/>
      <w:r w:rsidRPr="00B04844">
        <w:rPr>
          <w:rFonts w:ascii="Arial" w:hAnsi="Arial" w:cs="Arial"/>
          <w:lang w:val="es-ES"/>
        </w:rPr>
        <w:t>cp</w:t>
      </w:r>
      <w:proofErr w:type="spellEnd"/>
      <w:r w:rsidRPr="00B04844">
        <w:rPr>
          <w:rFonts w:ascii="Arial" w:hAnsi="Arial" w:cs="Arial"/>
          <w:lang w:val="es-ES"/>
        </w:rPr>
        <w:t xml:space="preserve">: copiar archivos • </w:t>
      </w:r>
      <w:proofErr w:type="spellStart"/>
      <w:r w:rsidRPr="00B04844">
        <w:rPr>
          <w:rFonts w:ascii="Arial" w:hAnsi="Arial" w:cs="Arial"/>
          <w:lang w:val="es-ES"/>
        </w:rPr>
        <w:t>cp</w:t>
      </w:r>
      <w:proofErr w:type="spellEnd"/>
      <w:r w:rsidRPr="00B04844">
        <w:rPr>
          <w:rFonts w:ascii="Arial" w:hAnsi="Arial" w:cs="Arial"/>
          <w:lang w:val="es-ES"/>
        </w:rPr>
        <w:t xml:space="preserve"> &lt;</w:t>
      </w:r>
      <w:proofErr w:type="spellStart"/>
      <w:r w:rsidRPr="00B04844">
        <w:rPr>
          <w:rFonts w:ascii="Arial" w:hAnsi="Arial" w:cs="Arial"/>
          <w:lang w:val="es-ES"/>
        </w:rPr>
        <w:t>archivo.fuente</w:t>
      </w:r>
      <w:proofErr w:type="spellEnd"/>
      <w:r w:rsidRPr="00B04844">
        <w:rPr>
          <w:rFonts w:ascii="Arial" w:hAnsi="Arial" w:cs="Arial"/>
          <w:lang w:val="es-ES"/>
        </w:rPr>
        <w:t>&gt; &lt;</w:t>
      </w:r>
      <w:proofErr w:type="spellStart"/>
      <w:r w:rsidRPr="00B04844">
        <w:rPr>
          <w:rFonts w:ascii="Arial" w:hAnsi="Arial" w:cs="Arial"/>
          <w:lang w:val="es-ES"/>
        </w:rPr>
        <w:t>archivo.destino</w:t>
      </w:r>
      <w:proofErr w:type="spellEnd"/>
      <w:r w:rsidRPr="00B04844">
        <w:rPr>
          <w:rFonts w:ascii="Arial" w:hAnsi="Arial" w:cs="Arial"/>
          <w:lang w:val="es-ES"/>
        </w:rPr>
        <w:t>&gt;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Comandos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• mv: mover o mv &lt;</w:t>
      </w:r>
      <w:proofErr w:type="spellStart"/>
      <w:r w:rsidRPr="00B04844">
        <w:rPr>
          <w:rFonts w:ascii="Arial" w:hAnsi="Arial" w:cs="Arial"/>
          <w:lang w:val="es-ES"/>
        </w:rPr>
        <w:t>archivo.fuente</w:t>
      </w:r>
      <w:proofErr w:type="spellEnd"/>
      <w:r w:rsidRPr="00B04844">
        <w:rPr>
          <w:rFonts w:ascii="Arial" w:hAnsi="Arial" w:cs="Arial"/>
          <w:lang w:val="es-ES"/>
        </w:rPr>
        <w:t>&gt; &lt;</w:t>
      </w:r>
      <w:proofErr w:type="spellStart"/>
      <w:r w:rsidRPr="00B04844">
        <w:rPr>
          <w:rFonts w:ascii="Arial" w:hAnsi="Arial" w:cs="Arial"/>
          <w:lang w:val="es-ES"/>
        </w:rPr>
        <w:t>archivo.destino</w:t>
      </w:r>
      <w:proofErr w:type="spellEnd"/>
      <w:r w:rsidRPr="00B04844">
        <w:rPr>
          <w:rFonts w:ascii="Arial" w:hAnsi="Arial" w:cs="Arial"/>
          <w:lang w:val="es-ES"/>
        </w:rPr>
        <w:t>&gt;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 xml:space="preserve">• </w:t>
      </w:r>
      <w:proofErr w:type="spellStart"/>
      <w:r w:rsidRPr="00B04844">
        <w:rPr>
          <w:rFonts w:ascii="Arial" w:hAnsi="Arial" w:cs="Arial"/>
          <w:lang w:val="es-ES"/>
        </w:rPr>
        <w:t>mkdir</w:t>
      </w:r>
      <w:proofErr w:type="spellEnd"/>
      <w:r w:rsidRPr="00B04844">
        <w:rPr>
          <w:rFonts w:ascii="Arial" w:hAnsi="Arial" w:cs="Arial"/>
          <w:lang w:val="es-ES"/>
        </w:rPr>
        <w:t xml:space="preserve">: crear directorios • </w:t>
      </w:r>
      <w:proofErr w:type="spellStart"/>
      <w:r w:rsidRPr="00B04844">
        <w:rPr>
          <w:rFonts w:ascii="Arial" w:hAnsi="Arial" w:cs="Arial"/>
          <w:lang w:val="es-ES"/>
        </w:rPr>
        <w:t>rm</w:t>
      </w:r>
      <w:proofErr w:type="spellEnd"/>
      <w:r w:rsidRPr="00B04844">
        <w:rPr>
          <w:rFonts w:ascii="Arial" w:hAnsi="Arial" w:cs="Arial"/>
          <w:lang w:val="es-ES"/>
        </w:rPr>
        <w:t xml:space="preserve"> &lt;directorio&gt;: borrar directorios </w:t>
      </w:r>
      <w:proofErr w:type="spellStart"/>
      <w:r w:rsidRPr="00B04844">
        <w:rPr>
          <w:rFonts w:ascii="Arial" w:hAnsi="Arial" w:cs="Arial"/>
          <w:lang w:val="es-ES"/>
        </w:rPr>
        <w:t>vacios</w:t>
      </w:r>
      <w:proofErr w:type="spellEnd"/>
      <w:r w:rsidRPr="00B04844">
        <w:rPr>
          <w:rFonts w:ascii="Arial" w:hAnsi="Arial" w:cs="Arial"/>
          <w:lang w:val="es-ES"/>
        </w:rPr>
        <w:t xml:space="preserve"> • </w:t>
      </w:r>
      <w:proofErr w:type="spellStart"/>
      <w:r w:rsidRPr="00B04844">
        <w:rPr>
          <w:rFonts w:ascii="Arial" w:hAnsi="Arial" w:cs="Arial"/>
          <w:lang w:val="es-ES"/>
        </w:rPr>
        <w:t>rm</w:t>
      </w:r>
      <w:proofErr w:type="spellEnd"/>
      <w:r w:rsidRPr="00B04844">
        <w:rPr>
          <w:rFonts w:ascii="Arial" w:hAnsi="Arial" w:cs="Arial"/>
          <w:lang w:val="es-ES"/>
        </w:rPr>
        <w:t xml:space="preserve">: borrar archivos • </w:t>
      </w:r>
      <w:proofErr w:type="spellStart"/>
      <w:r w:rsidRPr="00B04844">
        <w:rPr>
          <w:rFonts w:ascii="Arial" w:hAnsi="Arial" w:cs="Arial"/>
          <w:lang w:val="es-ES"/>
        </w:rPr>
        <w:t>rm</w:t>
      </w:r>
      <w:proofErr w:type="spellEnd"/>
      <w:r w:rsidRPr="00B04844">
        <w:rPr>
          <w:rFonts w:ascii="Arial" w:hAnsi="Arial" w:cs="Arial"/>
          <w:lang w:val="es-ES"/>
        </w:rPr>
        <w:t xml:space="preserve"> -r: borrar directorios con archivos • </w:t>
      </w:r>
      <w:proofErr w:type="spellStart"/>
      <w:r w:rsidRPr="00B04844">
        <w:rPr>
          <w:rFonts w:ascii="Arial" w:hAnsi="Arial" w:cs="Arial"/>
          <w:lang w:val="es-ES"/>
        </w:rPr>
        <w:t>rm</w:t>
      </w:r>
      <w:proofErr w:type="spellEnd"/>
      <w:r w:rsidRPr="00B04844">
        <w:rPr>
          <w:rFonts w:ascii="Arial" w:hAnsi="Arial" w:cs="Arial"/>
          <w:lang w:val="es-ES"/>
        </w:rPr>
        <w:t xml:space="preserve"> -f: forzar borrar sin consultar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Comandos</w:t>
      </w:r>
    </w:p>
    <w:p w:rsidR="00B04844" w:rsidRPr="00B04844" w:rsidRDefault="00B04844" w:rsidP="00B0484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cat</w:t>
      </w:r>
      <w:proofErr w:type="spellEnd"/>
      <w:r w:rsidRPr="00B04844">
        <w:rPr>
          <w:rFonts w:ascii="Arial" w:hAnsi="Arial" w:cs="Arial"/>
          <w:lang w:val="es-ES"/>
        </w:rPr>
        <w:t xml:space="preserve">: muestra el contenido de un archivo. </w:t>
      </w:r>
      <w:proofErr w:type="spellStart"/>
      <w:r w:rsidRPr="00B04844">
        <w:rPr>
          <w:rFonts w:ascii="Arial" w:hAnsi="Arial" w:cs="Arial"/>
          <w:lang w:val="es-ES"/>
        </w:rPr>
        <w:t>cat</w:t>
      </w:r>
      <w:proofErr w:type="spellEnd"/>
      <w:r w:rsidRPr="00B04844">
        <w:rPr>
          <w:rFonts w:ascii="Arial" w:hAnsi="Arial" w:cs="Arial"/>
          <w:lang w:val="es-ES"/>
        </w:rPr>
        <w:t xml:space="preserve"> /</w:t>
      </w:r>
      <w:proofErr w:type="spellStart"/>
      <w:r w:rsidRPr="00B04844">
        <w:rPr>
          <w:rFonts w:ascii="Arial" w:hAnsi="Arial" w:cs="Arial"/>
          <w:lang w:val="es-ES"/>
        </w:rPr>
        <w:t>var</w:t>
      </w:r>
      <w:proofErr w:type="spellEnd"/>
      <w:r w:rsidRPr="00B04844">
        <w:rPr>
          <w:rFonts w:ascii="Arial" w:hAnsi="Arial" w:cs="Arial"/>
          <w:lang w:val="es-ES"/>
        </w:rPr>
        <w:t>/log/</w:t>
      </w:r>
      <w:proofErr w:type="spellStart"/>
      <w:r w:rsidRPr="00B04844">
        <w:rPr>
          <w:rFonts w:ascii="Arial" w:hAnsi="Arial" w:cs="Arial"/>
          <w:lang w:val="es-ES"/>
        </w:rPr>
        <w:t>syslog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 xml:space="preserve">more: contenido de un archivo </w:t>
      </w:r>
    </w:p>
    <w:p w:rsidR="00B04844" w:rsidRPr="00B04844" w:rsidRDefault="00B04844" w:rsidP="00B0484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tail</w:t>
      </w:r>
      <w:proofErr w:type="spellEnd"/>
      <w:r w:rsidRPr="00B04844">
        <w:rPr>
          <w:rFonts w:ascii="Arial" w:hAnsi="Arial" w:cs="Arial"/>
          <w:lang w:val="es-ES"/>
        </w:rPr>
        <w:t xml:space="preserve">: muestra sólo las últimas líneas que contiene el archivo. </w:t>
      </w:r>
    </w:p>
    <w:p w:rsidR="00B04844" w:rsidRPr="00B04844" w:rsidRDefault="00B04844" w:rsidP="00B0484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tail</w:t>
      </w:r>
      <w:proofErr w:type="spellEnd"/>
      <w:r w:rsidRPr="00B04844">
        <w:rPr>
          <w:rFonts w:ascii="Arial" w:hAnsi="Arial" w:cs="Arial"/>
          <w:lang w:val="es-ES"/>
        </w:rPr>
        <w:t xml:space="preserve"> -20: muestra las últimas 20 líneas de un archivo. </w:t>
      </w:r>
    </w:p>
    <w:p w:rsidR="00B04844" w:rsidRPr="00B04844" w:rsidRDefault="00B04844" w:rsidP="00B04844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tail</w:t>
      </w:r>
      <w:proofErr w:type="spellEnd"/>
      <w:r w:rsidRPr="00B04844">
        <w:rPr>
          <w:rFonts w:ascii="Arial" w:hAnsi="Arial" w:cs="Arial"/>
          <w:lang w:val="es-ES"/>
        </w:rPr>
        <w:t xml:space="preserve"> +20: muestra las primeras 20 líneas de un archivo. 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• r: lectura • w: escritura • x: ejecución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lastRenderedPageBreak/>
        <w:t>Permisos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 xml:space="preserve">propietario - grupo - resto </w:t>
      </w:r>
      <w:proofErr w:type="spellStart"/>
      <w:r w:rsidRPr="00B04844">
        <w:rPr>
          <w:rFonts w:ascii="Arial" w:hAnsi="Arial" w:cs="Arial"/>
          <w:lang w:val="es-ES"/>
        </w:rPr>
        <w:t>rwx</w:t>
      </w:r>
      <w:proofErr w:type="spellEnd"/>
      <w:r w:rsidRPr="00B04844">
        <w:rPr>
          <w:rFonts w:ascii="Arial" w:hAnsi="Arial" w:cs="Arial"/>
          <w:lang w:val="es-ES"/>
        </w:rPr>
        <w:t xml:space="preserve"> - </w:t>
      </w:r>
      <w:proofErr w:type="spellStart"/>
      <w:r w:rsidRPr="00B04844">
        <w:rPr>
          <w:rFonts w:ascii="Arial" w:hAnsi="Arial" w:cs="Arial"/>
          <w:lang w:val="es-ES"/>
        </w:rPr>
        <w:t>rwx</w:t>
      </w:r>
      <w:proofErr w:type="spellEnd"/>
      <w:r w:rsidRPr="00B04844">
        <w:rPr>
          <w:rFonts w:ascii="Arial" w:hAnsi="Arial" w:cs="Arial"/>
          <w:lang w:val="es-ES"/>
        </w:rPr>
        <w:t xml:space="preserve"> - </w:t>
      </w:r>
      <w:proofErr w:type="spellStart"/>
      <w:r w:rsidRPr="00B04844">
        <w:rPr>
          <w:rFonts w:ascii="Arial" w:hAnsi="Arial" w:cs="Arial"/>
          <w:lang w:val="es-ES"/>
        </w:rPr>
        <w:t>rwx</w:t>
      </w:r>
      <w:proofErr w:type="spellEnd"/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111-111-111 7-7-7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Permisos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rwx</w:t>
      </w:r>
      <w:proofErr w:type="spellEnd"/>
      <w:r w:rsidRPr="00B04844">
        <w:rPr>
          <w:rFonts w:ascii="Arial" w:hAnsi="Arial" w:cs="Arial"/>
          <w:lang w:val="es-ES"/>
        </w:rPr>
        <w:t xml:space="preserve"> r-x r-- 111-101-100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 xml:space="preserve">7-5-4 </w:t>
      </w:r>
      <w:proofErr w:type="spellStart"/>
      <w:r w:rsidRPr="00B04844">
        <w:rPr>
          <w:rFonts w:ascii="Arial" w:hAnsi="Arial" w:cs="Arial"/>
          <w:lang w:val="es-ES"/>
        </w:rPr>
        <w:t>chmod</w:t>
      </w:r>
      <w:proofErr w:type="spellEnd"/>
      <w:r w:rsidRPr="00B04844">
        <w:rPr>
          <w:rFonts w:ascii="Arial" w:hAnsi="Arial" w:cs="Arial"/>
          <w:lang w:val="es-ES"/>
        </w:rPr>
        <w:t xml:space="preserve"> 754 script.sh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Permisos</w:t>
      </w:r>
    </w:p>
    <w:p w:rsidR="00B04844" w:rsidRPr="00B04844" w:rsidRDefault="00B04844" w:rsidP="00B0484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chown</w:t>
      </w:r>
      <w:proofErr w:type="spellEnd"/>
      <w:r w:rsidRPr="00B04844">
        <w:rPr>
          <w:rFonts w:ascii="Arial" w:hAnsi="Arial" w:cs="Arial"/>
          <w:lang w:val="es-ES"/>
        </w:rPr>
        <w:t xml:space="preserve">: asigna el dueño y el grupo del archivo. </w:t>
      </w:r>
    </w:p>
    <w:p w:rsidR="00B04844" w:rsidRPr="00B04844" w:rsidRDefault="00B04844" w:rsidP="00B0484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chown</w:t>
      </w:r>
      <w:proofErr w:type="spellEnd"/>
      <w:r w:rsidRPr="00B04844">
        <w:rPr>
          <w:rFonts w:ascii="Arial" w:hAnsi="Arial" w:cs="Arial"/>
          <w:lang w:val="es-ES"/>
        </w:rPr>
        <w:t xml:space="preserve"> &lt;dueño&gt;.&lt;grupo&gt; &lt;archivo&gt; </w:t>
      </w:r>
    </w:p>
    <w:p w:rsidR="00B04844" w:rsidRPr="00B04844" w:rsidRDefault="00B04844" w:rsidP="00B0484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chown</w:t>
      </w:r>
      <w:proofErr w:type="spellEnd"/>
      <w:r w:rsidRPr="00B04844">
        <w:rPr>
          <w:rFonts w:ascii="Arial" w:hAnsi="Arial" w:cs="Arial"/>
          <w:lang w:val="es-ES"/>
        </w:rPr>
        <w:t xml:space="preserve"> &lt;dueño&gt; &lt;archivo&gt; </w:t>
      </w:r>
    </w:p>
    <w:p w:rsidR="00B04844" w:rsidRPr="00B04844" w:rsidRDefault="00B04844" w:rsidP="00B0484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chown</w:t>
      </w:r>
      <w:proofErr w:type="spellEnd"/>
      <w:r w:rsidRPr="00B04844">
        <w:rPr>
          <w:rFonts w:ascii="Arial" w:hAnsi="Arial" w:cs="Arial"/>
          <w:lang w:val="es-ES"/>
        </w:rPr>
        <w:t xml:space="preserve"> .&lt;grupo&gt; &lt;archivo&gt; </w:t>
      </w:r>
    </w:p>
    <w:p w:rsidR="00B04844" w:rsidRPr="00B04844" w:rsidRDefault="00B04844" w:rsidP="00B0484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 xml:space="preserve">usuario </w:t>
      </w:r>
      <w:proofErr w:type="spellStart"/>
      <w:r w:rsidRPr="00B04844">
        <w:rPr>
          <w:rFonts w:ascii="Arial" w:hAnsi="Arial" w:cs="Arial"/>
          <w:lang w:val="es-ES"/>
        </w:rPr>
        <w:t>nobody</w:t>
      </w:r>
      <w:proofErr w:type="spellEnd"/>
      <w:r w:rsidRPr="00B04844">
        <w:rPr>
          <w:rFonts w:ascii="Arial" w:hAnsi="Arial" w:cs="Arial"/>
          <w:lang w:val="es-ES"/>
        </w:rPr>
        <w:t xml:space="preserve"> = cualquier usuario </w:t>
      </w:r>
    </w:p>
    <w:p w:rsidR="00B04844" w:rsidRPr="00B04844" w:rsidRDefault="00B04844" w:rsidP="00B04844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chown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  <w:proofErr w:type="spellStart"/>
      <w:r w:rsidRPr="00B04844">
        <w:rPr>
          <w:rFonts w:ascii="Arial" w:hAnsi="Arial" w:cs="Arial"/>
          <w:lang w:val="es-ES"/>
        </w:rPr>
        <w:t>nobody.nobody</w:t>
      </w:r>
      <w:proofErr w:type="spellEnd"/>
      <w:r w:rsidRPr="00B04844">
        <w:rPr>
          <w:rFonts w:ascii="Arial" w:hAnsi="Arial" w:cs="Arial"/>
          <w:lang w:val="es-ES"/>
        </w:rPr>
        <w:t xml:space="preserve"> &lt;archivo&gt; 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Permisos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 xml:space="preserve">• </w:t>
      </w:r>
      <w:proofErr w:type="spellStart"/>
      <w:r w:rsidRPr="00B04844">
        <w:rPr>
          <w:rFonts w:ascii="Arial" w:hAnsi="Arial" w:cs="Arial"/>
          <w:lang w:val="es-ES"/>
        </w:rPr>
        <w:t>chown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  <w:proofErr w:type="spellStart"/>
      <w:r w:rsidRPr="00B04844">
        <w:rPr>
          <w:rFonts w:ascii="Arial" w:hAnsi="Arial" w:cs="Arial"/>
          <w:lang w:val="es-ES"/>
        </w:rPr>
        <w:t>dcarrera</w:t>
      </w:r>
      <w:proofErr w:type="spellEnd"/>
      <w:r w:rsidRPr="00B04844">
        <w:rPr>
          <w:rFonts w:ascii="Arial" w:hAnsi="Arial" w:cs="Arial"/>
          <w:lang w:val="es-ES"/>
        </w:rPr>
        <w:t xml:space="preserve"> /</w:t>
      </w:r>
      <w:proofErr w:type="spellStart"/>
      <w:r w:rsidRPr="00B04844">
        <w:rPr>
          <w:rFonts w:ascii="Arial" w:hAnsi="Arial" w:cs="Arial"/>
          <w:lang w:val="es-ES"/>
        </w:rPr>
        <w:t>etc</w:t>
      </w:r>
      <w:proofErr w:type="spellEnd"/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passwd</w:t>
      </w:r>
      <w:proofErr w:type="spellEnd"/>
      <w:r w:rsidRPr="00B04844">
        <w:rPr>
          <w:rFonts w:ascii="Arial" w:hAnsi="Arial" w:cs="Arial"/>
          <w:lang w:val="es-ES"/>
        </w:rPr>
        <w:t xml:space="preserve"> -&gt; dueño • </w:t>
      </w:r>
      <w:proofErr w:type="spellStart"/>
      <w:r w:rsidRPr="00B04844">
        <w:rPr>
          <w:rFonts w:ascii="Arial" w:hAnsi="Arial" w:cs="Arial"/>
          <w:lang w:val="es-ES"/>
        </w:rPr>
        <w:t>ls</w:t>
      </w:r>
      <w:proofErr w:type="spellEnd"/>
      <w:r w:rsidRPr="00B04844">
        <w:rPr>
          <w:rFonts w:ascii="Arial" w:hAnsi="Arial" w:cs="Arial"/>
          <w:lang w:val="es-ES"/>
        </w:rPr>
        <w:t xml:space="preserve"> -l • -</w:t>
      </w:r>
      <w:proofErr w:type="spellStart"/>
      <w:r w:rsidRPr="00B04844">
        <w:rPr>
          <w:rFonts w:ascii="Arial" w:hAnsi="Arial" w:cs="Arial"/>
          <w:lang w:val="es-ES"/>
        </w:rPr>
        <w:t>rw</w:t>
      </w:r>
      <w:proofErr w:type="spellEnd"/>
      <w:r w:rsidRPr="00B04844">
        <w:rPr>
          <w:rFonts w:ascii="Arial" w:hAnsi="Arial" w:cs="Arial"/>
          <w:lang w:val="es-ES"/>
        </w:rPr>
        <w:t xml:space="preserve">-r--r-- </w:t>
      </w:r>
      <w:proofErr w:type="spellStart"/>
      <w:r w:rsidRPr="00B04844">
        <w:rPr>
          <w:rFonts w:ascii="Arial" w:hAnsi="Arial" w:cs="Arial"/>
          <w:lang w:val="es-ES"/>
        </w:rPr>
        <w:t>dcarrera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  <w:proofErr w:type="spellStart"/>
      <w:r w:rsidRPr="00B04844">
        <w:rPr>
          <w:rFonts w:ascii="Arial" w:hAnsi="Arial" w:cs="Arial"/>
          <w:lang w:val="es-ES"/>
        </w:rPr>
        <w:t>root</w:t>
      </w:r>
      <w:proofErr w:type="spellEnd"/>
      <w:r w:rsidRPr="00B04844">
        <w:rPr>
          <w:rFonts w:ascii="Arial" w:hAnsi="Arial" w:cs="Arial"/>
          <w:lang w:val="es-ES"/>
        </w:rPr>
        <w:t xml:space="preserve"> /</w:t>
      </w:r>
      <w:proofErr w:type="spellStart"/>
      <w:r w:rsidRPr="00B04844">
        <w:rPr>
          <w:rFonts w:ascii="Arial" w:hAnsi="Arial" w:cs="Arial"/>
          <w:lang w:val="es-ES"/>
        </w:rPr>
        <w:t>etc</w:t>
      </w:r>
      <w:proofErr w:type="spellEnd"/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passwd</w:t>
      </w:r>
      <w:proofErr w:type="spellEnd"/>
      <w:r w:rsidRPr="00B04844">
        <w:rPr>
          <w:rFonts w:ascii="Arial" w:hAnsi="Arial" w:cs="Arial"/>
          <w:lang w:val="es-ES"/>
        </w:rPr>
        <w:t xml:space="preserve"> • </w:t>
      </w:r>
      <w:proofErr w:type="spellStart"/>
      <w:r w:rsidRPr="00B04844">
        <w:rPr>
          <w:rFonts w:ascii="Arial" w:hAnsi="Arial" w:cs="Arial"/>
          <w:lang w:val="es-ES"/>
        </w:rPr>
        <w:t>chown</w:t>
      </w:r>
      <w:proofErr w:type="spellEnd"/>
      <w:r w:rsidRPr="00B04844">
        <w:rPr>
          <w:rFonts w:ascii="Arial" w:hAnsi="Arial" w:cs="Arial"/>
          <w:lang w:val="es-ES"/>
        </w:rPr>
        <w:t xml:space="preserve"> .ftp /</w:t>
      </w:r>
      <w:proofErr w:type="spellStart"/>
      <w:r w:rsidRPr="00B04844">
        <w:rPr>
          <w:rFonts w:ascii="Arial" w:hAnsi="Arial" w:cs="Arial"/>
          <w:lang w:val="es-ES"/>
        </w:rPr>
        <w:t>etc</w:t>
      </w:r>
      <w:proofErr w:type="spellEnd"/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passwd</w:t>
      </w:r>
      <w:proofErr w:type="spellEnd"/>
      <w:r w:rsidRPr="00B04844">
        <w:rPr>
          <w:rFonts w:ascii="Arial" w:hAnsi="Arial" w:cs="Arial"/>
          <w:lang w:val="es-ES"/>
        </w:rPr>
        <w:t xml:space="preserve"> -&gt; grupo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 xml:space="preserve">• </w:t>
      </w:r>
      <w:proofErr w:type="spellStart"/>
      <w:r w:rsidRPr="00B04844">
        <w:rPr>
          <w:rFonts w:ascii="Arial" w:hAnsi="Arial" w:cs="Arial"/>
          <w:lang w:val="es-ES"/>
        </w:rPr>
        <w:t>ls</w:t>
      </w:r>
      <w:proofErr w:type="spellEnd"/>
      <w:r w:rsidRPr="00B04844">
        <w:rPr>
          <w:rFonts w:ascii="Arial" w:hAnsi="Arial" w:cs="Arial"/>
          <w:lang w:val="es-ES"/>
        </w:rPr>
        <w:t> • -</w:t>
      </w:r>
      <w:proofErr w:type="spellStart"/>
      <w:r w:rsidRPr="00B04844">
        <w:rPr>
          <w:rFonts w:ascii="Arial" w:hAnsi="Arial" w:cs="Arial"/>
          <w:lang w:val="es-ES"/>
        </w:rPr>
        <w:t>rw</w:t>
      </w:r>
      <w:proofErr w:type="spellEnd"/>
      <w:r w:rsidRPr="00B04844">
        <w:rPr>
          <w:rFonts w:ascii="Arial" w:hAnsi="Arial" w:cs="Arial"/>
          <w:lang w:val="es-ES"/>
        </w:rPr>
        <w:t xml:space="preserve">-r--r-- </w:t>
      </w:r>
      <w:proofErr w:type="spellStart"/>
      <w:r w:rsidRPr="00B04844">
        <w:rPr>
          <w:rFonts w:ascii="Arial" w:hAnsi="Arial" w:cs="Arial"/>
          <w:lang w:val="es-ES"/>
        </w:rPr>
        <w:t>root</w:t>
      </w:r>
      <w:proofErr w:type="spellEnd"/>
      <w:r w:rsidRPr="00B04844">
        <w:rPr>
          <w:rFonts w:ascii="Arial" w:hAnsi="Arial" w:cs="Arial"/>
          <w:lang w:val="es-ES"/>
        </w:rPr>
        <w:t xml:space="preserve"> ftp /</w:t>
      </w:r>
      <w:proofErr w:type="spellStart"/>
      <w:r w:rsidRPr="00B04844">
        <w:rPr>
          <w:rFonts w:ascii="Arial" w:hAnsi="Arial" w:cs="Arial"/>
          <w:lang w:val="es-ES"/>
        </w:rPr>
        <w:t>etc</w:t>
      </w:r>
      <w:proofErr w:type="spellEnd"/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passwd</w:t>
      </w:r>
      <w:proofErr w:type="spellEnd"/>
    </w:p>
    <w:p w:rsidR="00B04844" w:rsidRPr="00B04844" w:rsidRDefault="00B04844" w:rsidP="00B048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rPr>
          <w:rFonts w:ascii="Arial" w:hAnsi="Arial" w:cs="Arial"/>
          <w:lang w:val="es-ES"/>
        </w:rPr>
      </w:pP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C</w:t>
      </w:r>
      <w:r w:rsidRPr="00B04844">
        <w:rPr>
          <w:rFonts w:ascii="Arial" w:hAnsi="Arial" w:cs="Arial"/>
          <w:lang w:val="es-ES"/>
        </w:rPr>
        <w:t>omandos de búsqueda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find</w:t>
      </w:r>
      <w:proofErr w:type="spellEnd"/>
      <w:r w:rsidRPr="00B04844">
        <w:rPr>
          <w:rFonts w:ascii="Arial" w:hAnsi="Arial" w:cs="Arial"/>
          <w:lang w:val="es-ES"/>
        </w:rPr>
        <w:t xml:space="preserve"> : buscar archivos  </w:t>
      </w:r>
      <w:proofErr w:type="spellStart"/>
      <w:r w:rsidRPr="00B04844">
        <w:rPr>
          <w:rFonts w:ascii="Arial" w:hAnsi="Arial" w:cs="Arial"/>
          <w:lang w:val="es-ES"/>
        </w:rPr>
        <w:t>find</w:t>
      </w:r>
      <w:proofErr w:type="spellEnd"/>
      <w:r w:rsidRPr="00B04844">
        <w:rPr>
          <w:rFonts w:ascii="Arial" w:hAnsi="Arial" w:cs="Arial"/>
          <w:lang w:val="es-ES"/>
        </w:rPr>
        <w:t xml:space="preserve"> / -</w:t>
      </w:r>
      <w:proofErr w:type="spellStart"/>
      <w:r w:rsidRPr="00B04844">
        <w:rPr>
          <w:rFonts w:ascii="Arial" w:hAnsi="Arial" w:cs="Arial"/>
          <w:lang w:val="es-ES"/>
        </w:rPr>
        <w:t>name</w:t>
      </w:r>
      <w:proofErr w:type="spellEnd"/>
      <w:r w:rsidRPr="00B04844">
        <w:rPr>
          <w:rFonts w:ascii="Arial" w:hAnsi="Arial" w:cs="Arial"/>
          <w:lang w:val="es-ES"/>
        </w:rPr>
        <w:t xml:space="preserve"> *.</w:t>
      </w:r>
      <w:proofErr w:type="spellStart"/>
      <w:r w:rsidRPr="00B04844">
        <w:rPr>
          <w:rFonts w:ascii="Arial" w:hAnsi="Arial" w:cs="Arial"/>
          <w:lang w:val="es-ES"/>
        </w:rPr>
        <w:t>gif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which</w:t>
      </w:r>
      <w:proofErr w:type="spellEnd"/>
      <w:r w:rsidRPr="00B04844">
        <w:rPr>
          <w:rFonts w:ascii="Arial" w:hAnsi="Arial" w:cs="Arial"/>
          <w:lang w:val="es-ES"/>
        </w:rPr>
        <w:t>: buscar archivos ejecutables propios del sistema (conocer  donde esta instalado)  </w:t>
      </w:r>
      <w:proofErr w:type="spellStart"/>
      <w:r w:rsidRPr="00B04844">
        <w:rPr>
          <w:rFonts w:ascii="Arial" w:hAnsi="Arial" w:cs="Arial"/>
          <w:lang w:val="es-ES"/>
        </w:rPr>
        <w:t>which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  <w:proofErr w:type="spellStart"/>
      <w:r w:rsidRPr="00B04844">
        <w:rPr>
          <w:rFonts w:ascii="Arial" w:hAnsi="Arial" w:cs="Arial"/>
          <w:lang w:val="es-ES"/>
        </w:rPr>
        <w:t>ls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 xml:space="preserve">grep: combinación con otros comandos, búsqueda más  personalizada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Ej</w:t>
      </w:r>
      <w:proofErr w:type="spellEnd"/>
      <w:r w:rsidRPr="00B04844">
        <w:rPr>
          <w:rFonts w:ascii="Arial" w:hAnsi="Arial" w:cs="Arial"/>
          <w:lang w:val="es-ES"/>
        </w:rPr>
        <w:t xml:space="preserve">: Busca la palabra "texto" cualquier archivo dentro del directorio,  de forma recursiva en las subcarpetas) grep "texto" * -R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>|(pipe)</w:t>
      </w:r>
      <w:proofErr w:type="spellStart"/>
      <w:r w:rsidRPr="00B04844">
        <w:rPr>
          <w:rFonts w:ascii="Arial" w:hAnsi="Arial" w:cs="Arial"/>
          <w:lang w:val="es-ES"/>
        </w:rPr>
        <w:t>lasalidadeAeseliniciodeB</w:t>
      </w:r>
      <w:proofErr w:type="spellEnd"/>
      <w:r w:rsidRPr="00B04844">
        <w:rPr>
          <w:rFonts w:ascii="Arial" w:hAnsi="Arial" w:cs="Arial"/>
          <w:lang w:val="es-ES"/>
        </w:rPr>
        <w:t xml:space="preserve"> sudo </w:t>
      </w:r>
      <w:proofErr w:type="spellStart"/>
      <w:r w:rsidRPr="00B04844">
        <w:rPr>
          <w:rFonts w:ascii="Arial" w:hAnsi="Arial" w:cs="Arial"/>
          <w:lang w:val="es-ES"/>
        </w:rPr>
        <w:t>dpkg</w:t>
      </w:r>
      <w:proofErr w:type="spellEnd"/>
      <w:r w:rsidRPr="00B04844">
        <w:rPr>
          <w:rFonts w:ascii="Arial" w:hAnsi="Arial" w:cs="Arial"/>
          <w:lang w:val="es-ES"/>
        </w:rPr>
        <w:t xml:space="preserve"> --</w:t>
      </w:r>
      <w:proofErr w:type="spellStart"/>
      <w:r w:rsidRPr="00B04844">
        <w:rPr>
          <w:rFonts w:ascii="Arial" w:hAnsi="Arial" w:cs="Arial"/>
          <w:lang w:val="es-ES"/>
        </w:rPr>
        <w:t>list</w:t>
      </w:r>
      <w:proofErr w:type="spellEnd"/>
      <w:r w:rsidRPr="00B04844">
        <w:rPr>
          <w:rFonts w:ascii="Arial" w:hAnsi="Arial" w:cs="Arial"/>
          <w:lang w:val="es-ES"/>
        </w:rPr>
        <w:t xml:space="preserve"> | grep </w:t>
      </w:r>
      <w:proofErr w:type="spellStart"/>
      <w:r w:rsidRPr="00B04844">
        <w:rPr>
          <w:rFonts w:ascii="Arial" w:hAnsi="Arial" w:cs="Arial"/>
          <w:lang w:val="es-ES"/>
        </w:rPr>
        <w:t>kernel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locate</w:t>
      </w:r>
      <w:proofErr w:type="spellEnd"/>
      <w:r w:rsidRPr="00B04844">
        <w:rPr>
          <w:rFonts w:ascii="Arial" w:hAnsi="Arial" w:cs="Arial"/>
          <w:lang w:val="es-ES"/>
        </w:rPr>
        <w:t xml:space="preserve">: busca todo tipo de coincidencias </w:t>
      </w:r>
      <w:proofErr w:type="spellStart"/>
      <w:r w:rsidRPr="00B04844">
        <w:rPr>
          <w:rFonts w:ascii="Arial" w:hAnsi="Arial" w:cs="Arial"/>
          <w:lang w:val="es-ES"/>
        </w:rPr>
        <w:t>locate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  <w:proofErr w:type="spellStart"/>
      <w:r w:rsidRPr="00B04844">
        <w:rPr>
          <w:rFonts w:ascii="Arial" w:hAnsi="Arial" w:cs="Arial"/>
          <w:lang w:val="es-ES"/>
        </w:rPr>
        <w:t>ls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Comanos</w:t>
      </w:r>
      <w:proofErr w:type="spellEnd"/>
      <w:r w:rsidRPr="00B04844">
        <w:rPr>
          <w:rFonts w:ascii="Arial" w:hAnsi="Arial" w:cs="Arial"/>
          <w:lang w:val="es-ES"/>
        </w:rPr>
        <w:t xml:space="preserve"> de entrada/salida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• salida &gt; , &gt;&gt;</w:t>
      </w:r>
    </w:p>
    <w:p w:rsidR="00B04844" w:rsidRPr="00B04844" w:rsidRDefault="00B04844" w:rsidP="00B048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ab/>
      </w:r>
      <w:r w:rsidRPr="00B04844">
        <w:rPr>
          <w:rFonts w:ascii="Arial" w:hAnsi="Arial" w:cs="Arial"/>
          <w:lang w:val="es-ES"/>
        </w:rPr>
        <w:tab/>
        <w:t>–  </w:t>
      </w:r>
      <w:proofErr w:type="spellStart"/>
      <w:r w:rsidRPr="00B04844">
        <w:rPr>
          <w:rFonts w:ascii="Arial" w:hAnsi="Arial" w:cs="Arial"/>
          <w:lang w:val="es-ES"/>
        </w:rPr>
        <w:t>ls</w:t>
      </w:r>
      <w:proofErr w:type="spellEnd"/>
      <w:r w:rsidRPr="00B04844">
        <w:rPr>
          <w:rFonts w:ascii="Arial" w:hAnsi="Arial" w:cs="Arial"/>
          <w:lang w:val="es-ES"/>
        </w:rPr>
        <w:t xml:space="preserve"> &gt; archivo.txt, sino existe crea el archivo y si existe lo blanquea y le agrega el texto. </w:t>
      </w:r>
    </w:p>
    <w:p w:rsidR="00B04844" w:rsidRPr="00B04844" w:rsidRDefault="00B04844" w:rsidP="00B048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ab/>
      </w:r>
      <w:r w:rsidRPr="00B04844">
        <w:rPr>
          <w:rFonts w:ascii="Arial" w:hAnsi="Arial" w:cs="Arial"/>
          <w:lang w:val="es-ES"/>
        </w:rPr>
        <w:tab/>
        <w:t>–  </w:t>
      </w:r>
      <w:proofErr w:type="spellStart"/>
      <w:r w:rsidRPr="00B04844">
        <w:rPr>
          <w:rFonts w:ascii="Arial" w:hAnsi="Arial" w:cs="Arial"/>
          <w:lang w:val="es-ES"/>
        </w:rPr>
        <w:t>ls</w:t>
      </w:r>
      <w:proofErr w:type="spellEnd"/>
      <w:r w:rsidRPr="00B04844">
        <w:rPr>
          <w:rFonts w:ascii="Arial" w:hAnsi="Arial" w:cs="Arial"/>
          <w:lang w:val="es-ES"/>
        </w:rPr>
        <w:t xml:space="preserve"> &gt;&gt; archivo.txt, si no existe lo crea y adiciona el texto. </w:t>
      </w:r>
    </w:p>
    <w:p w:rsidR="00B04844" w:rsidRPr="00B04844" w:rsidRDefault="00B04844" w:rsidP="00B04844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ab/>
      </w:r>
      <w:r w:rsidRPr="00B04844">
        <w:rPr>
          <w:rFonts w:ascii="Arial" w:hAnsi="Arial" w:cs="Arial"/>
          <w:lang w:val="es-ES"/>
        </w:rPr>
        <w:tab/>
        <w:t>–  </w:t>
      </w:r>
      <w:proofErr w:type="spellStart"/>
      <w:r w:rsidRPr="00B04844">
        <w:rPr>
          <w:rFonts w:ascii="Arial" w:hAnsi="Arial" w:cs="Arial"/>
          <w:lang w:val="es-ES"/>
        </w:rPr>
        <w:t>ps</w:t>
      </w:r>
      <w:proofErr w:type="spellEnd"/>
      <w:r w:rsidRPr="00B04844">
        <w:rPr>
          <w:rFonts w:ascii="Arial" w:hAnsi="Arial" w:cs="Arial"/>
          <w:lang w:val="es-ES"/>
        </w:rPr>
        <w:t xml:space="preserve"> -</w:t>
      </w:r>
      <w:proofErr w:type="spellStart"/>
      <w:r w:rsidRPr="00B04844">
        <w:rPr>
          <w:rFonts w:ascii="Arial" w:hAnsi="Arial" w:cs="Arial"/>
          <w:lang w:val="es-ES"/>
        </w:rPr>
        <w:t>aux</w:t>
      </w:r>
      <w:proofErr w:type="spellEnd"/>
      <w:r w:rsidRPr="00B04844">
        <w:rPr>
          <w:rFonts w:ascii="Arial" w:hAnsi="Arial" w:cs="Arial"/>
          <w:lang w:val="es-ES"/>
        </w:rPr>
        <w:t xml:space="preserve"> &gt;&gt; archivo.txt. graba todos los procesos del sistema a un archivo "archivo.txt" </w:t>
      </w:r>
      <w:r w:rsidRPr="00B04844">
        <w:rPr>
          <w:rFonts w:ascii="Times" w:hAnsi="Times" w:cs="Times"/>
          <w:lang w:val="es-ES"/>
        </w:rPr>
        <w:t> </w:t>
      </w:r>
      <w:r w:rsidRPr="00B04844">
        <w:rPr>
          <w:rFonts w:ascii="Arial" w:hAnsi="Arial" w:cs="Arial"/>
          <w:lang w:val="es-ES"/>
        </w:rPr>
        <w:t xml:space="preserve">• entrada &lt; – </w:t>
      </w:r>
      <w:proofErr w:type="spellStart"/>
      <w:r w:rsidRPr="00B04844">
        <w:rPr>
          <w:rFonts w:ascii="Arial" w:hAnsi="Arial" w:cs="Arial"/>
          <w:lang w:val="es-ES"/>
        </w:rPr>
        <w:t>ls</w:t>
      </w:r>
      <w:proofErr w:type="spellEnd"/>
      <w:r w:rsidRPr="00B04844">
        <w:rPr>
          <w:rFonts w:ascii="Arial" w:hAnsi="Arial" w:cs="Arial"/>
          <w:lang w:val="es-ES"/>
        </w:rPr>
        <w:t xml:space="preserve"> &lt; file 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Comanos</w:t>
      </w:r>
      <w:proofErr w:type="spellEnd"/>
      <w:r w:rsidRPr="00B04844">
        <w:rPr>
          <w:rFonts w:ascii="Arial" w:hAnsi="Arial" w:cs="Arial"/>
          <w:lang w:val="es-ES"/>
        </w:rPr>
        <w:t xml:space="preserve"> para comprimir</w:t>
      </w:r>
    </w:p>
    <w:p w:rsidR="00B04844" w:rsidRPr="00B04844" w:rsidRDefault="00B04844" w:rsidP="00B0484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gzip:comprimirentamañounarchivo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  <w:proofErr w:type="spellStart"/>
      <w:r w:rsidRPr="00B04844">
        <w:rPr>
          <w:rFonts w:ascii="Arial" w:hAnsi="Arial" w:cs="Arial"/>
          <w:lang w:val="es-ES"/>
        </w:rPr>
        <w:t>gzip</w:t>
      </w:r>
      <w:proofErr w:type="spellEnd"/>
      <w:r w:rsidRPr="00B04844">
        <w:rPr>
          <w:rFonts w:ascii="Arial" w:hAnsi="Arial" w:cs="Arial"/>
          <w:lang w:val="es-ES"/>
        </w:rPr>
        <w:t xml:space="preserve"> -c archivefile1.txt &gt; archivefile1.txt.gz </w:t>
      </w:r>
    </w:p>
    <w:p w:rsidR="00B04844" w:rsidRPr="00B04844" w:rsidRDefault="00B04844" w:rsidP="00B0484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gunzip:descomprimirlosarchivoscon</w:t>
      </w:r>
      <w:proofErr w:type="spellEnd"/>
      <w:r w:rsidRPr="00B04844">
        <w:rPr>
          <w:rFonts w:ascii="Arial" w:hAnsi="Arial" w:cs="Arial"/>
          <w:lang w:val="es-ES"/>
        </w:rPr>
        <w:t xml:space="preserve"> extensión .</w:t>
      </w:r>
      <w:proofErr w:type="spellStart"/>
      <w:r w:rsidRPr="00B04844">
        <w:rPr>
          <w:rFonts w:ascii="Arial" w:hAnsi="Arial" w:cs="Arial"/>
          <w:lang w:val="es-ES"/>
        </w:rPr>
        <w:t>gz</w:t>
      </w:r>
      <w:proofErr w:type="spellEnd"/>
      <w:r w:rsidRPr="00B04844">
        <w:rPr>
          <w:rFonts w:ascii="Arial" w:hAnsi="Arial" w:cs="Arial"/>
          <w:lang w:val="es-ES"/>
        </w:rPr>
        <w:t xml:space="preserve">  </w:t>
      </w:r>
      <w:proofErr w:type="spellStart"/>
      <w:r w:rsidRPr="00B04844">
        <w:rPr>
          <w:rFonts w:ascii="Arial" w:hAnsi="Arial" w:cs="Arial"/>
          <w:lang w:val="es-ES"/>
        </w:rPr>
        <w:t>gunzip</w:t>
      </w:r>
      <w:proofErr w:type="spellEnd"/>
      <w:r w:rsidRPr="00B04844">
        <w:rPr>
          <w:rFonts w:ascii="Arial" w:hAnsi="Arial" w:cs="Arial"/>
          <w:lang w:val="es-ES"/>
        </w:rPr>
        <w:t xml:space="preserve"> file.gz </w:t>
      </w:r>
    </w:p>
    <w:p w:rsidR="00B04844" w:rsidRPr="00B04844" w:rsidRDefault="00B04844" w:rsidP="00B0484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r w:rsidRPr="00B04844">
        <w:rPr>
          <w:rFonts w:ascii="Arial" w:hAnsi="Arial" w:cs="Arial"/>
          <w:lang w:val="es-ES"/>
        </w:rPr>
        <w:t xml:space="preserve">bzip2:comprimiruntamañounarchivo(más grande) </w:t>
      </w:r>
    </w:p>
    <w:p w:rsidR="00B04844" w:rsidRPr="00B04844" w:rsidRDefault="00B04844" w:rsidP="00B0484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bunzip:descomprimirarchivos.bz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192" w:lineRule="auto"/>
        <w:ind w:hanging="720"/>
        <w:rPr>
          <w:rFonts w:ascii="Arial" w:hAnsi="Arial" w:cs="Arial"/>
          <w:lang w:val="es-ES"/>
        </w:rPr>
      </w:pPr>
      <w:proofErr w:type="spellStart"/>
      <w:r w:rsidRPr="00B04844">
        <w:rPr>
          <w:rFonts w:ascii="Arial" w:hAnsi="Arial" w:cs="Arial"/>
          <w:lang w:val="es-ES"/>
        </w:rPr>
        <w:t>zip</w:t>
      </w:r>
      <w:proofErr w:type="spellEnd"/>
      <w:r w:rsidRPr="00B04844">
        <w:rPr>
          <w:rFonts w:ascii="Arial" w:hAnsi="Arial" w:cs="Arial"/>
          <w:lang w:val="es-ES"/>
        </w:rPr>
        <w:t>/</w:t>
      </w:r>
      <w:proofErr w:type="spellStart"/>
      <w:r w:rsidRPr="00B04844">
        <w:rPr>
          <w:rFonts w:ascii="Arial" w:hAnsi="Arial" w:cs="Arial"/>
          <w:lang w:val="es-ES"/>
        </w:rPr>
        <w:t>unzip</w:t>
      </w:r>
      <w:proofErr w:type="spellEnd"/>
      <w:r w:rsidRPr="00B04844">
        <w:rPr>
          <w:rFonts w:ascii="Arial" w:hAnsi="Arial" w:cs="Arial"/>
          <w:lang w:val="es-ES"/>
        </w:rPr>
        <w:t xml:space="preserve"> 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Comandos para comprimir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 xml:space="preserve">• </w:t>
      </w:r>
      <w:proofErr w:type="spellStart"/>
      <w:r w:rsidRPr="00B04844">
        <w:rPr>
          <w:rFonts w:ascii="Arial" w:hAnsi="Arial" w:cs="Arial"/>
          <w:lang w:val="es-ES"/>
        </w:rPr>
        <w:t>tar:comprimirestructuradedirectoriosdentrode</w:t>
      </w:r>
      <w:proofErr w:type="spellEnd"/>
      <w:r w:rsidRPr="00B04844">
        <w:rPr>
          <w:rFonts w:ascii="Arial" w:hAnsi="Arial" w:cs="Arial"/>
          <w:lang w:val="es-ES"/>
        </w:rPr>
        <w:t xml:space="preserve"> un archivo</w:t>
      </w:r>
    </w:p>
    <w:p w:rsidR="00B04844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  <w:rPr>
          <w:rFonts w:ascii="Times" w:hAnsi="Times" w:cs="Times"/>
          <w:lang w:val="es-ES"/>
        </w:rPr>
      </w:pPr>
      <w:r w:rsidRPr="00B04844">
        <w:rPr>
          <w:rFonts w:ascii="Arial" w:hAnsi="Arial" w:cs="Arial"/>
          <w:lang w:val="es-ES"/>
        </w:rPr>
        <w:t>– -c crear un archivo nuevo – -v ver el detalle – -f da el nombre del archivo de salida – -r añadir uno al archivo existente – -l listar el contenido de un texto – -z comprimir</w:t>
      </w:r>
    </w:p>
    <w:p w:rsidR="00B00775" w:rsidRPr="00B04844" w:rsidRDefault="00B04844" w:rsidP="00B04844">
      <w:pPr>
        <w:widowControl w:val="0"/>
        <w:autoSpaceDE w:val="0"/>
        <w:autoSpaceDN w:val="0"/>
        <w:adjustRightInd w:val="0"/>
        <w:spacing w:line="192" w:lineRule="auto"/>
      </w:pPr>
      <w:r w:rsidRPr="00B04844">
        <w:rPr>
          <w:rFonts w:ascii="Arial" w:hAnsi="Arial" w:cs="Arial"/>
          <w:lang w:val="es-ES"/>
        </w:rPr>
        <w:t>• untar</w:t>
      </w:r>
    </w:p>
    <w:sectPr w:rsidR="00B00775" w:rsidRPr="00B04844" w:rsidSect="00B04844">
      <w:pgSz w:w="12240" w:h="15840"/>
      <w:pgMar w:top="284" w:right="474" w:bottom="141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44"/>
    <w:rsid w:val="00B00775"/>
    <w:rsid w:val="00B0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30DE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649</Words>
  <Characters>3575</Characters>
  <Application>Microsoft Macintosh Word</Application>
  <DocSecurity>0</DocSecurity>
  <Lines>29</Lines>
  <Paragraphs>8</Paragraphs>
  <ScaleCrop>false</ScaleCrop>
  <Company>ESPOL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EDCOM</dc:creator>
  <cp:keywords/>
  <dc:description/>
  <cp:lastModifiedBy>Estudiante EDCOM</cp:lastModifiedBy>
  <cp:revision>1</cp:revision>
  <dcterms:created xsi:type="dcterms:W3CDTF">2016-06-15T16:05:00Z</dcterms:created>
  <dcterms:modified xsi:type="dcterms:W3CDTF">2016-06-15T16:11:00Z</dcterms:modified>
</cp:coreProperties>
</file>